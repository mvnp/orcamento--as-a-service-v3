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E62F0" w14:textId="77777777" w:rsidR="00CF1E8E" w:rsidRDefault="007D16FF">
      <w:pPr>
        <w:spacing w:before="240" w:after="240" w:line="240" w:lineRule="auto"/>
        <w:jc w:val="center"/>
      </w:pPr>
      <w:r>
        <w:rPr>
          <w:b/>
          <w:bCs/>
          <w:color w:val="000000"/>
          <w:sz w:val="24"/>
          <w:szCs w:val="24"/>
        </w:rPr>
        <w:t>CONTRATO DE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EMPREITADA</w:t>
      </w:r>
    </w:p>
    <w:p w14:paraId="7056700B" w14:textId="77777777" w:rsidR="00CF1E8E" w:rsidRDefault="007D16FF">
      <w:pPr>
        <w:spacing w:before="240" w:after="240" w:line="240" w:lineRule="auto"/>
        <w:jc w:val="both"/>
      </w:pPr>
      <w:r>
        <w:rPr>
          <w:i/>
          <w:iCs/>
          <w:color w:val="000000"/>
          <w:sz w:val="24"/>
          <w:szCs w:val="24"/>
        </w:rPr>
        <w:br/>
      </w:r>
      <w:r>
        <w:rPr>
          <w:i/>
          <w:iCs/>
          <w:color w:val="000000"/>
          <w:sz w:val="24"/>
          <w:szCs w:val="24"/>
        </w:rPr>
        <w:br/>
        <w:t>Entre:</w:t>
      </w:r>
    </w:p>
    <w:p w14:paraId="3F15548D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  <w:t xml:space="preserve">Lucas </w:t>
      </w:r>
      <w:proofErr w:type="spellStart"/>
      <w:r>
        <w:rPr>
          <w:b/>
          <w:bCs/>
          <w:color w:val="000000"/>
          <w:sz w:val="24"/>
          <w:szCs w:val="24"/>
        </w:rPr>
        <w:t>pelisson</w:t>
      </w:r>
      <w:proofErr w:type="spellEnd"/>
      <w:r>
        <w:rPr>
          <w:color w:val="000000"/>
          <w:sz w:val="24"/>
          <w:szCs w:val="24"/>
        </w:rPr>
        <w:t xml:space="preserve">, nacionalidade: Brasileira, casada, profissão: Engenheiro, Carteira de Identidade (RG) n. 299327766, expedida por </w:t>
      </w:r>
      <w:proofErr w:type="spellStart"/>
      <w:r>
        <w:rPr>
          <w:color w:val="000000"/>
          <w:sz w:val="24"/>
          <w:szCs w:val="24"/>
        </w:rPr>
        <w:t>Ssp</w:t>
      </w:r>
      <w:proofErr w:type="spellEnd"/>
      <w:r>
        <w:rPr>
          <w:color w:val="000000"/>
          <w:sz w:val="24"/>
          <w:szCs w:val="24"/>
        </w:rPr>
        <w:t>, CPF n. 29468893863, residente em:</w:t>
      </w:r>
    </w:p>
    <w:p w14:paraId="3059771F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Rua das </w:t>
      </w:r>
      <w:proofErr w:type="gramStart"/>
      <w:r>
        <w:rPr>
          <w:color w:val="000000"/>
          <w:sz w:val="24"/>
          <w:szCs w:val="24"/>
        </w:rPr>
        <w:t>palmas</w:t>
      </w:r>
      <w:proofErr w:type="gramEnd"/>
      <w:r>
        <w:rPr>
          <w:color w:val="000000"/>
          <w:sz w:val="24"/>
          <w:szCs w:val="24"/>
        </w:rPr>
        <w:t xml:space="preserve"> 19</w:t>
      </w:r>
      <w:r>
        <w:rPr>
          <w:color w:val="000000"/>
          <w:sz w:val="24"/>
          <w:szCs w:val="24"/>
        </w:rPr>
        <w:tab/>
        <w:t> </w:t>
      </w:r>
      <w:r>
        <w:rPr>
          <w:color w:val="000000"/>
          <w:sz w:val="24"/>
          <w:szCs w:val="24"/>
        </w:rPr>
        <w:br/>
        <w:t>Cep 23482 555</w:t>
      </w:r>
      <w:r>
        <w:rPr>
          <w:color w:val="000000"/>
          <w:sz w:val="24"/>
          <w:szCs w:val="24"/>
        </w:rPr>
        <w:tab/>
        <w:t> </w:t>
      </w:r>
      <w:r>
        <w:rPr>
          <w:color w:val="000000"/>
          <w:sz w:val="24"/>
          <w:szCs w:val="24"/>
        </w:rPr>
        <w:br/>
        <w:t xml:space="preserve">Limeira </w:t>
      </w:r>
      <w:proofErr w:type="spellStart"/>
      <w:r>
        <w:rPr>
          <w:color w:val="000000"/>
          <w:sz w:val="24"/>
          <w:szCs w:val="24"/>
        </w:rPr>
        <w:t>sp</w:t>
      </w:r>
      <w:proofErr w:type="spellEnd"/>
    </w:p>
    <w:p w14:paraId="733BA831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br/>
        <w:t xml:space="preserve">doravante denominada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,</w:t>
      </w:r>
    </w:p>
    <w:p w14:paraId="52B04806" w14:textId="77777777" w:rsidR="00CF1E8E" w:rsidRDefault="007D16FF">
      <w:pPr>
        <w:spacing w:before="240" w:after="240" w:line="240" w:lineRule="auto"/>
        <w:jc w:val="both"/>
      </w:pPr>
      <w:r>
        <w:rPr>
          <w:i/>
          <w:iCs/>
          <w:color w:val="000000"/>
          <w:sz w:val="24"/>
          <w:szCs w:val="24"/>
        </w:rPr>
        <w:br/>
        <w:t>e:</w:t>
      </w:r>
    </w:p>
    <w:p w14:paraId="4FC8017E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  <w:t>________</w:t>
      </w:r>
      <w:r>
        <w:rPr>
          <w:color w:val="000000"/>
          <w:sz w:val="24"/>
          <w:szCs w:val="24"/>
        </w:rPr>
        <w:t xml:space="preserve">, nacionalidade: Brasileira, solteiro, profissão: Empreiteiro, Carteira de Identidade (RG) n. 2995443337, expedida por </w:t>
      </w:r>
      <w:proofErr w:type="spellStart"/>
      <w:r>
        <w:rPr>
          <w:color w:val="000000"/>
          <w:sz w:val="24"/>
          <w:szCs w:val="24"/>
        </w:rPr>
        <w:t>Oab</w:t>
      </w:r>
      <w:proofErr w:type="spellEnd"/>
      <w:r>
        <w:rPr>
          <w:color w:val="000000"/>
          <w:sz w:val="24"/>
          <w:szCs w:val="24"/>
        </w:rPr>
        <w:t>, CPF n. 29466533388, residente em:</w:t>
      </w:r>
    </w:p>
    <w:p w14:paraId="46EE2D84" w14:textId="77777777" w:rsidR="00CF1E8E" w:rsidRDefault="007D16FF">
      <w:pPr>
        <w:spacing w:before="240" w:after="240" w:line="240" w:lineRule="auto"/>
        <w:ind w:left="450"/>
        <w:jc w:val="both"/>
      </w:pPr>
      <w:proofErr w:type="spellStart"/>
      <w:r>
        <w:rPr>
          <w:color w:val="000000"/>
          <w:sz w:val="24"/>
          <w:szCs w:val="24"/>
        </w:rPr>
        <w:t>Rya</w:t>
      </w:r>
      <w:proofErr w:type="spellEnd"/>
      <w:r>
        <w:rPr>
          <w:color w:val="000000"/>
          <w:sz w:val="24"/>
          <w:szCs w:val="24"/>
        </w:rPr>
        <w:t xml:space="preserve"> 1, 66</w:t>
      </w:r>
      <w:r>
        <w:rPr>
          <w:color w:val="000000"/>
          <w:sz w:val="24"/>
          <w:szCs w:val="24"/>
        </w:rPr>
        <w:tab/>
        <w:t> 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Sp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</w:t>
      </w:r>
      <w:proofErr w:type="spellEnd"/>
    </w:p>
    <w:p w14:paraId="3A550CA0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br/>
        <w:t xml:space="preserve">doravante denominado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>,</w:t>
      </w:r>
    </w:p>
    <w:p w14:paraId="6BD230A3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firma-se o presente </w:t>
      </w:r>
      <w:r>
        <w:rPr>
          <w:b/>
          <w:bCs/>
          <w:color w:val="000000"/>
          <w:sz w:val="24"/>
          <w:szCs w:val="24"/>
        </w:rPr>
        <w:t>contrato de empreitada</w:t>
      </w:r>
      <w:r>
        <w:rPr>
          <w:color w:val="000000"/>
          <w:sz w:val="24"/>
          <w:szCs w:val="24"/>
        </w:rPr>
        <w:t>, conforme as seguintes cláusulas.</w:t>
      </w:r>
    </w:p>
    <w:p w14:paraId="79A0C73C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1ª - DO OBJETO</w:t>
      </w:r>
    </w:p>
    <w:p w14:paraId="280849E6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Por meio deste contrato,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se compromete a realizar a seguinte obra:</w:t>
      </w:r>
    </w:p>
    <w:p w14:paraId="6107D531" w14:textId="77777777" w:rsidR="00CF1E8E" w:rsidRDefault="007D16FF">
      <w:pPr>
        <w:spacing w:before="240" w:after="240" w:line="240" w:lineRule="auto"/>
        <w:ind w:left="450"/>
        <w:jc w:val="both"/>
      </w:pPr>
      <w:proofErr w:type="spellStart"/>
      <w:r>
        <w:rPr>
          <w:color w:val="000000"/>
          <w:sz w:val="24"/>
          <w:szCs w:val="24"/>
        </w:rPr>
        <w:t>Construcao</w:t>
      </w:r>
      <w:proofErr w:type="spellEnd"/>
      <w:r>
        <w:rPr>
          <w:color w:val="000000"/>
          <w:sz w:val="24"/>
          <w:szCs w:val="24"/>
        </w:rPr>
        <w:t xml:space="preserve"> casa 250m</w:t>
      </w:r>
    </w:p>
    <w:p w14:paraId="048AB470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1º. Os serviços necessários à realização da obra descrita serão prestados com total autonomia, liberdade de horário, sem pessoalidade e sem qualquer subordinação ao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.</w:t>
      </w:r>
    </w:p>
    <w:p w14:paraId="5838D4EC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2º.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apenas concorrerá com a mão-de-obra, sendo de responsabilidade do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o fornecimento de todos os equipamentos e materiais necessários à execução da referida obra.</w:t>
      </w:r>
    </w:p>
    <w:p w14:paraId="174D5055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lastRenderedPageBreak/>
        <w:t xml:space="preserve">§ 3º. A obra contratada estará sujeita à ampla fiscalização do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ou de pessoa por ele indicada, a fim de vistoriar os trabalhos praticados e de fornecer eventuais orientações na construção.</w:t>
      </w:r>
    </w:p>
    <w:p w14:paraId="0C0F8441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2ª - DO PRAZO</w:t>
      </w:r>
    </w:p>
    <w:p w14:paraId="4A516E01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O prazo para a integral execução da obra será de: </w:t>
      </w:r>
      <w:r>
        <w:rPr>
          <w:b/>
          <w:bCs/>
          <w:color w:val="000000"/>
          <w:sz w:val="24"/>
          <w:szCs w:val="24"/>
        </w:rPr>
        <w:t>12meses</w:t>
      </w:r>
      <w:r>
        <w:rPr>
          <w:color w:val="000000"/>
          <w:sz w:val="24"/>
          <w:szCs w:val="24"/>
        </w:rPr>
        <w:t>, a contar do primeiro dia útil seguinte à assinatura do presente instrumento.</w:t>
      </w:r>
    </w:p>
    <w:p w14:paraId="30F605A4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§ 1º. Findo o prazo estipulado, o contrato será automaticamente rescindido, sem necessidade de aviso prévio da outra parte.</w:t>
      </w:r>
    </w:p>
    <w:p w14:paraId="69431FEB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§ 2º. Não serão contabilizadas no prazo fixado nesta cláusula eventuais interrupções na execução das atividades da empreitada, desde que decorrentes de justa causa.</w:t>
      </w:r>
    </w:p>
    <w:p w14:paraId="4F2C752E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3ª - DA REMUNERAÇÃO</w:t>
      </w:r>
    </w:p>
    <w:p w14:paraId="77983462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Em contrapartida aos serviços prestados,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receberá a quantia de </w:t>
      </w:r>
      <w:r>
        <w:rPr>
          <w:b/>
          <w:bCs/>
          <w:color w:val="000000"/>
          <w:sz w:val="24"/>
          <w:szCs w:val="24"/>
        </w:rPr>
        <w:t>R$ 170.000 (cento e setenta mil reais)</w:t>
      </w:r>
      <w:r>
        <w:rPr>
          <w:color w:val="000000"/>
          <w:sz w:val="24"/>
          <w:szCs w:val="24"/>
        </w:rPr>
        <w:t>, a ser paga da seguinte maneira:</w:t>
      </w:r>
    </w:p>
    <w:p w14:paraId="251E892B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Conforme </w:t>
      </w:r>
      <w:proofErr w:type="spellStart"/>
      <w:r>
        <w:rPr>
          <w:color w:val="000000"/>
          <w:sz w:val="24"/>
          <w:szCs w:val="24"/>
        </w:rPr>
        <w:t>evolucao</w:t>
      </w:r>
      <w:proofErr w:type="spellEnd"/>
      <w:r>
        <w:rPr>
          <w:color w:val="000000"/>
          <w:sz w:val="24"/>
          <w:szCs w:val="24"/>
        </w:rPr>
        <w:t xml:space="preserve"> do cronograma</w:t>
      </w:r>
    </w:p>
    <w:p w14:paraId="1F80E9F3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1º. O valor fixado nesta cláusula compreende todos os gastos a serem realizados com a mão-de-obra contratada, inclusive encargos trabalhistas, sociais, previdenciários e securitários, nada mais sendo devido pelo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além desta quantia.</w:t>
      </w:r>
    </w:p>
    <w:p w14:paraId="2F9BD304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§ 2º. Em caso de acréscimos ou reduções nos custos da obra, tais como aqueles referentes aos salários dos empregados ou aos materiais utilizados, as partes poderão requerer a revisão do preço determinado neste contrato.</w:t>
      </w:r>
    </w:p>
    <w:p w14:paraId="07FAFBBA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§ 3º. O novo preço será objeto de Termo Aditivo, a ser devidamente assinado pelas partes contratantes e por 02 (duas) testemunhas.</w:t>
      </w:r>
    </w:p>
    <w:p w14:paraId="4297B5AF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4º.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pagará ao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os aumentos e acréscimos, segundo o que for arbitrado, se, sempre presente à obra, por continuadas visitas, não podia ignorar o que se estava passando, e nunca protestou.</w:t>
      </w:r>
    </w:p>
    <w:p w14:paraId="5121CD5F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§ 5º. Em caso de mora no pagamento, será aplicada multa de 2% (dois por cento) sobre o valor devido, bem como juros de 1% (um por cento), por mês de atraso.</w:t>
      </w:r>
    </w:p>
    <w:p w14:paraId="18D08457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4ª - DA ENTREGA DA OBRA</w:t>
      </w:r>
    </w:p>
    <w:p w14:paraId="1271B462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No momento de entrega da obra,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realizará vistoria técnica, para verificar as condições e as características desta.</w:t>
      </w:r>
    </w:p>
    <w:p w14:paraId="2F21BE9D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lastRenderedPageBreak/>
        <w:t xml:space="preserve">§ 1º.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poderá se recusar a receber a obra, caso:</w:t>
      </w:r>
    </w:p>
    <w:p w14:paraId="3C9A4A8D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 - </w:t>
      </w:r>
      <w:proofErr w:type="gramStart"/>
      <w:r>
        <w:rPr>
          <w:color w:val="000000"/>
          <w:sz w:val="24"/>
          <w:szCs w:val="24"/>
        </w:rPr>
        <w:t>o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tenha se afastado dos planos ou das instruções recebidas;</w:t>
      </w:r>
    </w:p>
    <w:p w14:paraId="062AE1F0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 - </w:t>
      </w:r>
      <w:proofErr w:type="gramStart"/>
      <w:r>
        <w:rPr>
          <w:color w:val="000000"/>
          <w:sz w:val="24"/>
          <w:szCs w:val="24"/>
        </w:rPr>
        <w:t>na</w:t>
      </w:r>
      <w:proofErr w:type="gramEnd"/>
      <w:r>
        <w:rPr>
          <w:color w:val="000000"/>
          <w:sz w:val="24"/>
          <w:szCs w:val="24"/>
        </w:rPr>
        <w:t xml:space="preserve"> ausência de planos ou instruções específicas, não tenha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seguido as regras de arte ou do costume do local;</w:t>
      </w:r>
    </w:p>
    <w:p w14:paraId="362A5814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III - a obra apresente </w:t>
      </w:r>
      <w:proofErr w:type="gramStart"/>
      <w:r>
        <w:rPr>
          <w:color w:val="000000"/>
          <w:sz w:val="24"/>
          <w:szCs w:val="24"/>
        </w:rPr>
        <w:t>defeitos ou seja</w:t>
      </w:r>
      <w:proofErr w:type="gramEnd"/>
      <w:r>
        <w:rPr>
          <w:color w:val="000000"/>
          <w:sz w:val="24"/>
          <w:szCs w:val="24"/>
        </w:rPr>
        <w:t xml:space="preserve"> inapta ao uso regular para o qual se destina;</w:t>
      </w:r>
    </w:p>
    <w:p w14:paraId="1181D155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IV -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obra não tenha sido entregue no prazo fixado neste contrato.</w:t>
      </w:r>
    </w:p>
    <w:p w14:paraId="3C486A18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2º. No caso do parágrafo anterior, poderá ainda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optar por receber a obra, com abatimento no preço.</w:t>
      </w:r>
    </w:p>
    <w:p w14:paraId="411AE7BF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3º. Após devidamente recebida a obra como boa e perfeita, não poderá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reclamar defeitos, exceto quando se tratar de vício redibitório.</w:t>
      </w:r>
    </w:p>
    <w:p w14:paraId="403959BC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4º. Caso haja recusa injustificada em se receber a obra, estará constituído em mora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, que será, ainda, responsabilizado por perdas e danos ocasionados ao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>.</w:t>
      </w:r>
    </w:p>
    <w:p w14:paraId="733468D8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5ª - DAS OBRIGAÇÕES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DO CONTRATADO</w:t>
      </w:r>
    </w:p>
    <w:p w14:paraId="3CA727B8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São obrigações do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>:</w:t>
      </w:r>
    </w:p>
    <w:p w14:paraId="73ABA46B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 - </w:t>
      </w:r>
      <w:proofErr w:type="gramStart"/>
      <w:r>
        <w:rPr>
          <w:color w:val="000000"/>
          <w:sz w:val="24"/>
          <w:szCs w:val="24"/>
        </w:rPr>
        <w:t>entregar</w:t>
      </w:r>
      <w:proofErr w:type="gramEnd"/>
      <w:r>
        <w:rPr>
          <w:color w:val="000000"/>
          <w:sz w:val="24"/>
          <w:szCs w:val="24"/>
        </w:rPr>
        <w:t>, da forma e no prazo ajustados, a obra descrita neste contrato;</w:t>
      </w:r>
    </w:p>
    <w:p w14:paraId="1ACF9043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 - </w:t>
      </w:r>
      <w:proofErr w:type="gramStart"/>
      <w:r>
        <w:rPr>
          <w:color w:val="000000"/>
          <w:sz w:val="24"/>
          <w:szCs w:val="24"/>
        </w:rPr>
        <w:t>realizar</w:t>
      </w:r>
      <w:proofErr w:type="gramEnd"/>
      <w:r>
        <w:rPr>
          <w:color w:val="000000"/>
          <w:sz w:val="24"/>
          <w:szCs w:val="24"/>
        </w:rPr>
        <w:t>, com a devida dedicação e seriedade e em cumprimento dos detalhes, projetos e especificações, os serviços necessários à conclusão da obra;</w:t>
      </w:r>
    </w:p>
    <w:p w14:paraId="27DE29B1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>III - respeitar as normas técnicas e as condições de segurança aplicáveis à espécie de trabalho prestado;</w:t>
      </w:r>
    </w:p>
    <w:p w14:paraId="10F22C7E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IV - </w:t>
      </w:r>
      <w:proofErr w:type="spellStart"/>
      <w:proofErr w:type="gramStart"/>
      <w:r>
        <w:rPr>
          <w:color w:val="000000"/>
          <w:sz w:val="24"/>
          <w:szCs w:val="24"/>
        </w:rPr>
        <w:t>fornecer</w:t>
      </w:r>
      <w:proofErr w:type="spellEnd"/>
      <w:proofErr w:type="gramEnd"/>
      <w:r>
        <w:rPr>
          <w:color w:val="000000"/>
          <w:sz w:val="24"/>
          <w:szCs w:val="24"/>
        </w:rPr>
        <w:t xml:space="preserve"> as notas fiscais referentes aos pagamentos efetuados pelo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;</w:t>
      </w:r>
    </w:p>
    <w:p w14:paraId="35A1924D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 - </w:t>
      </w:r>
      <w:proofErr w:type="spellStart"/>
      <w:proofErr w:type="gramStart"/>
      <w:r>
        <w:rPr>
          <w:color w:val="000000"/>
          <w:sz w:val="24"/>
          <w:szCs w:val="24"/>
        </w:rPr>
        <w:t>fornecer</w:t>
      </w:r>
      <w:proofErr w:type="spellEnd"/>
      <w:proofErr w:type="gramEnd"/>
      <w:r>
        <w:rPr>
          <w:color w:val="000000"/>
          <w:sz w:val="24"/>
          <w:szCs w:val="24"/>
        </w:rPr>
        <w:t xml:space="preserve"> toda a mão-de-obra necessária à execução e conclusão da obra, da forma e no prazo ajustados;</w:t>
      </w:r>
    </w:p>
    <w:p w14:paraId="1276541D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VI - </w:t>
      </w:r>
      <w:proofErr w:type="gramStart"/>
      <w:r>
        <w:rPr>
          <w:color w:val="000000"/>
          <w:sz w:val="24"/>
          <w:szCs w:val="24"/>
        </w:rPr>
        <w:t>responsabilizar-se</w:t>
      </w:r>
      <w:proofErr w:type="gramEnd"/>
      <w:r>
        <w:rPr>
          <w:color w:val="000000"/>
          <w:sz w:val="24"/>
          <w:szCs w:val="24"/>
        </w:rPr>
        <w:t xml:space="preserve"> pelos atos e omissões praticados por seus subordinados, bem como por quaisquer danos que os mesmos venham a sofrer ou causar para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ou terceiros;</w:t>
      </w:r>
    </w:p>
    <w:p w14:paraId="6085A297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>VII - arcar devidamente, nos termos da legislação trabalhista, com a remuneração e demais verbas laborais devidas a seus subordinados, inclusive encargos fiscais e previdenciários referentes às relações de trabalho;</w:t>
      </w:r>
    </w:p>
    <w:p w14:paraId="01BB74B1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>VIII - arcar com todas as despesas de natureza tributária decorrentes dos serviços especificados neste contrato;</w:t>
      </w:r>
    </w:p>
    <w:p w14:paraId="0F786B1E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lastRenderedPageBreak/>
        <w:t xml:space="preserve">IX - </w:t>
      </w:r>
      <w:proofErr w:type="gramStart"/>
      <w:r>
        <w:rPr>
          <w:color w:val="000000"/>
          <w:sz w:val="24"/>
          <w:szCs w:val="24"/>
        </w:rPr>
        <w:t>cumprir</w:t>
      </w:r>
      <w:proofErr w:type="gramEnd"/>
      <w:r>
        <w:rPr>
          <w:color w:val="000000"/>
          <w:sz w:val="24"/>
          <w:szCs w:val="24"/>
        </w:rPr>
        <w:t xml:space="preserve"> todas as determinações impostas pelas autoridades públicas competentes, referentes a estes serviços;</w:t>
      </w:r>
    </w:p>
    <w:p w14:paraId="19B215F3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X - </w:t>
      </w:r>
      <w:proofErr w:type="gramStart"/>
      <w:r>
        <w:rPr>
          <w:color w:val="000000"/>
          <w:sz w:val="24"/>
          <w:szCs w:val="24"/>
        </w:rPr>
        <w:t>reparar</w:t>
      </w:r>
      <w:proofErr w:type="gramEnd"/>
      <w:r>
        <w:rPr>
          <w:color w:val="000000"/>
          <w:sz w:val="24"/>
          <w:szCs w:val="24"/>
        </w:rPr>
        <w:t xml:space="preserve"> os defeitos e as desconformidades eventualmente apresentadas pela obra em relação ao projeto, às normas e às instruções recebidas;</w:t>
      </w:r>
    </w:p>
    <w:p w14:paraId="6000D0A9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>XI - manter sigilosas, mesmo após findo este contrato, as informações privilegiadas de qualquer natureza às quais tenha acesso em virtude da execução desta obra.</w:t>
      </w:r>
    </w:p>
    <w:p w14:paraId="1A51C4E1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6ª - DAS OBRIGAÇÕES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CONTRATANTE</w:t>
      </w:r>
    </w:p>
    <w:p w14:paraId="4DFAAB47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São obrigações do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:</w:t>
      </w:r>
    </w:p>
    <w:p w14:paraId="24899DD5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 - </w:t>
      </w:r>
      <w:proofErr w:type="spellStart"/>
      <w:proofErr w:type="gramStart"/>
      <w:r>
        <w:rPr>
          <w:color w:val="000000"/>
          <w:sz w:val="24"/>
          <w:szCs w:val="24"/>
        </w:rPr>
        <w:t>fornecer</w:t>
      </w:r>
      <w:proofErr w:type="spellEnd"/>
      <w:proofErr w:type="gramEnd"/>
      <w:r>
        <w:rPr>
          <w:color w:val="000000"/>
          <w:sz w:val="24"/>
          <w:szCs w:val="24"/>
        </w:rPr>
        <w:t xml:space="preserve"> todas as informações necessárias à realização da obra, inclusive especificando os detalhes e a forma de como ela deve ser entregue;</w:t>
      </w:r>
    </w:p>
    <w:p w14:paraId="4E78C274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 - </w:t>
      </w:r>
      <w:proofErr w:type="gramStart"/>
      <w:r>
        <w:rPr>
          <w:color w:val="000000"/>
          <w:sz w:val="24"/>
          <w:szCs w:val="24"/>
        </w:rPr>
        <w:t>efetuar</w:t>
      </w:r>
      <w:proofErr w:type="gramEnd"/>
      <w:r>
        <w:rPr>
          <w:color w:val="000000"/>
          <w:sz w:val="24"/>
          <w:szCs w:val="24"/>
        </w:rPr>
        <w:t xml:space="preserve"> o pagamento, nas datas e nos termos definidos neste contrato;</w:t>
      </w:r>
    </w:p>
    <w:p w14:paraId="09C8C053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III - comunicar imediatamente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sobre eventuais reclamações feitas contra seus subordinados, assim como sobre danos por eles causados;</w:t>
      </w:r>
    </w:p>
    <w:p w14:paraId="7586DE01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IV - </w:t>
      </w:r>
      <w:proofErr w:type="gramStart"/>
      <w:r>
        <w:rPr>
          <w:color w:val="000000"/>
          <w:sz w:val="24"/>
          <w:szCs w:val="24"/>
        </w:rPr>
        <w:t>receber</w:t>
      </w:r>
      <w:proofErr w:type="gramEnd"/>
      <w:r>
        <w:rPr>
          <w:color w:val="000000"/>
          <w:sz w:val="24"/>
          <w:szCs w:val="24"/>
        </w:rPr>
        <w:t xml:space="preserve"> a obra, quando ausentes os motivos de recusa por justa causa;</w:t>
      </w:r>
    </w:p>
    <w:p w14:paraId="51FFD2DC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 - </w:t>
      </w:r>
      <w:proofErr w:type="gramStart"/>
      <w:r>
        <w:rPr>
          <w:color w:val="000000"/>
          <w:sz w:val="24"/>
          <w:szCs w:val="24"/>
        </w:rPr>
        <w:t>providenciar</w:t>
      </w:r>
      <w:proofErr w:type="gramEnd"/>
      <w:r>
        <w:rPr>
          <w:color w:val="000000"/>
          <w:sz w:val="24"/>
          <w:szCs w:val="24"/>
        </w:rPr>
        <w:t>, em boa qualidade, todos os materiais, os equipamentos e demais meios necessários à correta execução da obra.</w:t>
      </w:r>
    </w:p>
    <w:p w14:paraId="5E491D8F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7ª - DA RESPONSABILIDADE PELOS RISCOS E PELAS CONDIÇÕES DA OBRA</w:t>
      </w:r>
    </w:p>
    <w:p w14:paraId="35FFD669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A menos que haja culpa do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, os riscos da obra correm por conta do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.</w:t>
      </w:r>
    </w:p>
    <w:p w14:paraId="32D13D5B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1º. Se a obra perecer antes de sua entrega, sem mora do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ou culpa do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,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perderá sua remuneração se não provar que a perda resultou de defeito dos materiais e que em tempo reclamara contra a sua quantidade ou qualidade.</w:t>
      </w:r>
    </w:p>
    <w:p w14:paraId="202BA347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2º. Responderão solidariamente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e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por danos causados às edificações vizinhas à obra.</w:t>
      </w:r>
    </w:p>
    <w:p w14:paraId="45239EC1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3º. Responderá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por danos causados a terceiros não-vizinhos.</w:t>
      </w:r>
    </w:p>
    <w:p w14:paraId="028E224A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4º.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responderá pela solidez e pela segurança da obra, pelo prazo de 05 (cinco) anos, contados da data de entrega desta ao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.</w:t>
      </w:r>
    </w:p>
    <w:p w14:paraId="21C631FF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§ 5º. A responsabilidade prevista no parágrafo anterior permanece, ainda que seja alienado o bem correspondente à obra.</w:t>
      </w:r>
    </w:p>
    <w:p w14:paraId="4B78D78F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lastRenderedPageBreak/>
        <w:br/>
      </w:r>
      <w:r>
        <w:rPr>
          <w:b/>
          <w:bCs/>
          <w:color w:val="000000"/>
          <w:sz w:val="24"/>
          <w:szCs w:val="24"/>
        </w:rPr>
        <w:br/>
        <w:t>CLÁUSULA 8ª - DA SUSPENSÃO DA OBRA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PELO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CONTRATADO</w:t>
      </w:r>
    </w:p>
    <w:p w14:paraId="75F26435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Poderá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suspender a execução da obra, caso:</w:t>
      </w:r>
    </w:p>
    <w:p w14:paraId="6EFB4E98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 - </w:t>
      </w:r>
      <w:proofErr w:type="gramStart"/>
      <w:r>
        <w:rPr>
          <w:color w:val="000000"/>
          <w:sz w:val="24"/>
          <w:szCs w:val="24"/>
        </w:rPr>
        <w:t>haja</w:t>
      </w:r>
      <w:proofErr w:type="gramEnd"/>
      <w:r>
        <w:rPr>
          <w:color w:val="000000"/>
          <w:sz w:val="24"/>
          <w:szCs w:val="24"/>
        </w:rPr>
        <w:t xml:space="preserve"> culpa do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;</w:t>
      </w:r>
    </w:p>
    <w:p w14:paraId="3A031B79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 - </w:t>
      </w:r>
      <w:proofErr w:type="gramStart"/>
      <w:r>
        <w:rPr>
          <w:color w:val="000000"/>
          <w:sz w:val="24"/>
          <w:szCs w:val="24"/>
        </w:rPr>
        <w:t>ocorra</w:t>
      </w:r>
      <w:proofErr w:type="gramEnd"/>
      <w:r>
        <w:rPr>
          <w:color w:val="000000"/>
          <w:sz w:val="24"/>
          <w:szCs w:val="24"/>
        </w:rPr>
        <w:t xml:space="preserve"> motivo de força maior ou caso fortuito;</w:t>
      </w:r>
    </w:p>
    <w:p w14:paraId="2441CD58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III - quando, no decorrer dos serviços, se manifestarem dificuldades imprevisíveis de execução, resultantes de causas geológicas ou hídricas, ou outras semelhantes, de modo que torne a empreitada excessivamente onerosa, e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se opuser ao reajuste do preço inerente ao projeto por ele elaborado, observados os preços;</w:t>
      </w:r>
    </w:p>
    <w:p w14:paraId="0B6F8163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IV - </w:t>
      </w:r>
      <w:proofErr w:type="gramStart"/>
      <w:r>
        <w:rPr>
          <w:color w:val="000000"/>
          <w:sz w:val="24"/>
          <w:szCs w:val="24"/>
        </w:rPr>
        <w:t>as</w:t>
      </w:r>
      <w:proofErr w:type="gramEnd"/>
      <w:r>
        <w:rPr>
          <w:color w:val="000000"/>
          <w:sz w:val="24"/>
          <w:szCs w:val="24"/>
        </w:rPr>
        <w:t xml:space="preserve"> modificações exigidas pelo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, por seu vulto e natureza, forem desproporcionais ao projeto aprovado, ainda que este se disponha a arcar com o acréscimo de preço.</w:t>
      </w:r>
    </w:p>
    <w:p w14:paraId="4FC37354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9ª - DA RESCISÃO</w:t>
      </w:r>
    </w:p>
    <w:p w14:paraId="182C387B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A qualquer momento, poderão as partes rescindir este contrato, desde que avisem previamente a outra parte, </w:t>
      </w:r>
      <w:r>
        <w:rPr>
          <w:b/>
          <w:bCs/>
          <w:color w:val="000000"/>
          <w:sz w:val="24"/>
          <w:szCs w:val="24"/>
        </w:rPr>
        <w:t>com antecedência mínima de: 30 dias</w:t>
      </w:r>
      <w:r>
        <w:rPr>
          <w:color w:val="000000"/>
          <w:sz w:val="24"/>
          <w:szCs w:val="24"/>
        </w:rPr>
        <w:t>.</w:t>
      </w:r>
    </w:p>
    <w:p w14:paraId="737F8DCA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1º. A rescisão sem justa causa pelo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não lhe retira o direito ao recebimento pelos serviços já prestados, mas </w:t>
      </w:r>
      <w:proofErr w:type="gramStart"/>
      <w:r>
        <w:rPr>
          <w:color w:val="000000"/>
          <w:sz w:val="24"/>
          <w:szCs w:val="24"/>
        </w:rPr>
        <w:t>o sujeita</w:t>
      </w:r>
      <w:proofErr w:type="gramEnd"/>
      <w:r>
        <w:rPr>
          <w:color w:val="000000"/>
          <w:sz w:val="24"/>
          <w:szCs w:val="24"/>
        </w:rPr>
        <w:t xml:space="preserve"> ao pagamento das perdas e danos percebidos pelo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>.</w:t>
      </w:r>
    </w:p>
    <w:p w14:paraId="7F6F66AE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§ 2º. Em caso de rescisão sem justa causa por parte do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, este deverá arcar com as despesas e os lucros relativos aos serviços feitos, além de indenização a ser calculada com base no que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teria ganhado se a obra fosse concluída.</w:t>
      </w:r>
    </w:p>
    <w:p w14:paraId="6FC31B6B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§ 3º. Em se tratando de rescisão por justa causa, não se aplica o prazo previsto nesta cláusula.</w:t>
      </w:r>
    </w:p>
    <w:p w14:paraId="2AFFBB9A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10ª - DA EXTINÇÃO DO CONTRATO</w:t>
      </w:r>
    </w:p>
    <w:p w14:paraId="2FCCD3CB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O presente contrato de empreitada extingue-se mediante a ocorrência de uma das seguintes hipóteses, dentre outras previstas neste instrumento ou na legislação brasileira:</w:t>
      </w:r>
    </w:p>
    <w:p w14:paraId="5FE5EC35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 - </w:t>
      </w:r>
      <w:proofErr w:type="gramStart"/>
      <w:r>
        <w:rPr>
          <w:color w:val="000000"/>
          <w:sz w:val="24"/>
          <w:szCs w:val="24"/>
        </w:rPr>
        <w:t>pela</w:t>
      </w:r>
      <w:proofErr w:type="gramEnd"/>
      <w:r>
        <w:rPr>
          <w:color w:val="000000"/>
          <w:sz w:val="24"/>
          <w:szCs w:val="24"/>
        </w:rPr>
        <w:t xml:space="preserve"> entrega da obra;</w:t>
      </w:r>
    </w:p>
    <w:p w14:paraId="12A3A8D0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 - </w:t>
      </w:r>
      <w:proofErr w:type="gramStart"/>
      <w:r>
        <w:rPr>
          <w:color w:val="000000"/>
          <w:sz w:val="24"/>
          <w:szCs w:val="24"/>
        </w:rPr>
        <w:t>pela</w:t>
      </w:r>
      <w:proofErr w:type="gramEnd"/>
      <w:r>
        <w:rPr>
          <w:color w:val="000000"/>
          <w:sz w:val="24"/>
          <w:szCs w:val="24"/>
        </w:rPr>
        <w:t xml:space="preserve"> resilição bilateral;</w:t>
      </w:r>
    </w:p>
    <w:p w14:paraId="2B8FFB32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>III - pelo descumprimento das obrigações previstas neste contrato;</w:t>
      </w:r>
    </w:p>
    <w:p w14:paraId="4DA47984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lastRenderedPageBreak/>
        <w:t xml:space="preserve">IV - </w:t>
      </w:r>
      <w:proofErr w:type="gramStart"/>
      <w:r>
        <w:rPr>
          <w:color w:val="000000"/>
          <w:sz w:val="24"/>
          <w:szCs w:val="24"/>
        </w:rPr>
        <w:t>pela</w:t>
      </w:r>
      <w:proofErr w:type="gramEnd"/>
      <w:r>
        <w:rPr>
          <w:color w:val="000000"/>
          <w:sz w:val="24"/>
          <w:szCs w:val="24"/>
        </w:rPr>
        <w:t xml:space="preserve"> resilição unilateral por qualquer das partes, com ou sem justa causa;</w:t>
      </w:r>
    </w:p>
    <w:p w14:paraId="39D69A51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 - </w:t>
      </w:r>
      <w:proofErr w:type="gramStart"/>
      <w:r>
        <w:rPr>
          <w:color w:val="000000"/>
          <w:sz w:val="24"/>
          <w:szCs w:val="24"/>
        </w:rPr>
        <w:t>pelo</w:t>
      </w:r>
      <w:proofErr w:type="gramEnd"/>
      <w:r>
        <w:rPr>
          <w:color w:val="000000"/>
          <w:sz w:val="24"/>
          <w:szCs w:val="24"/>
        </w:rPr>
        <w:t xml:space="preserve"> perecimento do bem, por força maior ou caso fortuito;</w:t>
      </w:r>
    </w:p>
    <w:p w14:paraId="78EAD556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VI - </w:t>
      </w:r>
      <w:proofErr w:type="gramStart"/>
      <w:r>
        <w:rPr>
          <w:color w:val="000000"/>
          <w:sz w:val="24"/>
          <w:szCs w:val="24"/>
        </w:rPr>
        <w:t>pela</w:t>
      </w:r>
      <w:proofErr w:type="gramEnd"/>
      <w:r>
        <w:rPr>
          <w:color w:val="000000"/>
          <w:sz w:val="24"/>
          <w:szCs w:val="24"/>
        </w:rPr>
        <w:t xml:space="preserve"> excessiva onerosidade superveniente da obra, em decorrência de fatos extraordinários ou imprevisíveis;</w:t>
      </w:r>
    </w:p>
    <w:p w14:paraId="6407421F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>VII - pela falência ou insolvência de qualquer das partes;</w:t>
      </w:r>
    </w:p>
    <w:p w14:paraId="05807F19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VIII - pela morte, se pessoa física, ou extinção, se pessoa jurídica, do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>.</w:t>
      </w:r>
    </w:p>
    <w:p w14:paraId="2D98A1C6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11ª - DO DESCUMPRIMENTO</w:t>
      </w:r>
    </w:p>
    <w:p w14:paraId="5382EB8A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O descumprimento de quaisquer das obrigações e das cláusulas fixadas neste contrato, seja pelo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ou pelo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, ensejará sua imediata rescisão, por justa causa, e sujeitará o infrator ao pagamento de </w:t>
      </w:r>
      <w:r>
        <w:rPr>
          <w:b/>
          <w:bCs/>
          <w:color w:val="000000"/>
          <w:sz w:val="24"/>
          <w:szCs w:val="24"/>
        </w:rPr>
        <w:t>multa correspondente a 10% (dez por cento) do valor da obra</w:t>
      </w:r>
      <w:r>
        <w:rPr>
          <w:color w:val="000000"/>
          <w:sz w:val="24"/>
          <w:szCs w:val="24"/>
        </w:rPr>
        <w:t>.</w:t>
      </w:r>
    </w:p>
    <w:p w14:paraId="6092F954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12ª - DAS DISPOSIÇÕES GERAIS</w:t>
      </w:r>
    </w:p>
    <w:p w14:paraId="0173F073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Ao assinarem este instrumento, as partes concordam, ainda, com o seguinte:</w:t>
      </w:r>
    </w:p>
    <w:p w14:paraId="57DC1297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 - </w:t>
      </w:r>
      <w:proofErr w:type="gramStart"/>
      <w:r>
        <w:rPr>
          <w:color w:val="000000"/>
          <w:sz w:val="24"/>
          <w:szCs w:val="24"/>
        </w:rPr>
        <w:t>nem</w:t>
      </w:r>
      <w:proofErr w:type="gramEnd"/>
      <w:r>
        <w:rPr>
          <w:color w:val="000000"/>
          <w:sz w:val="24"/>
          <w:szCs w:val="24"/>
        </w:rPr>
        <w:t xml:space="preserve"> o </w:t>
      </w:r>
      <w:r>
        <w:rPr>
          <w:b/>
          <w:bCs/>
          <w:color w:val="000000"/>
          <w:sz w:val="24"/>
          <w:szCs w:val="24"/>
        </w:rPr>
        <w:t>CONTRATANTE</w:t>
      </w:r>
      <w:r>
        <w:rPr>
          <w:color w:val="000000"/>
          <w:sz w:val="24"/>
          <w:szCs w:val="24"/>
        </w:rPr>
        <w:t xml:space="preserve"> poderá transferir a outrem o direito à obra ajustada, nem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>, sem aprazimento da outra parte, poderá dar substituto que os preste;</w:t>
      </w:r>
    </w:p>
    <w:p w14:paraId="30C20825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 - </w:t>
      </w:r>
      <w:proofErr w:type="gramStart"/>
      <w:r>
        <w:rPr>
          <w:color w:val="000000"/>
          <w:sz w:val="24"/>
          <w:szCs w:val="24"/>
        </w:rPr>
        <w:t>inexiste</w:t>
      </w:r>
      <w:proofErr w:type="gramEnd"/>
      <w:r>
        <w:rPr>
          <w:color w:val="000000"/>
          <w:sz w:val="24"/>
          <w:szCs w:val="24"/>
        </w:rPr>
        <w:t xml:space="preserve"> vínculo trabalhista e qualquer tipo de relação de subordinação entre as partes;</w:t>
      </w:r>
    </w:p>
    <w:p w14:paraId="1EBF37DA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III - a mera tolerância pelas partes com relação ao descumprimento de quaisquer dos termos </w:t>
      </w:r>
      <w:proofErr w:type="gramStart"/>
      <w:r>
        <w:rPr>
          <w:color w:val="000000"/>
          <w:sz w:val="24"/>
          <w:szCs w:val="24"/>
        </w:rPr>
        <w:t>ajustados neste contrato não deverá</w:t>
      </w:r>
      <w:proofErr w:type="gramEnd"/>
      <w:r>
        <w:rPr>
          <w:color w:val="000000"/>
          <w:sz w:val="24"/>
          <w:szCs w:val="24"/>
        </w:rPr>
        <w:t xml:space="preserve"> ser considerada como desistência de sua exigência;</w:t>
      </w:r>
    </w:p>
    <w:p w14:paraId="28CE79D1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IV - </w:t>
      </w:r>
      <w:proofErr w:type="gramStart"/>
      <w:r>
        <w:rPr>
          <w:color w:val="000000"/>
          <w:sz w:val="24"/>
          <w:szCs w:val="24"/>
        </w:rPr>
        <w:t>o</w:t>
      </w:r>
      <w:proofErr w:type="gramEnd"/>
      <w:r>
        <w:rPr>
          <w:color w:val="000000"/>
          <w:sz w:val="24"/>
          <w:szCs w:val="24"/>
        </w:rPr>
        <w:t xml:space="preserve"> presente contrato não gera direito de exclusividade entre as partes;</w:t>
      </w:r>
    </w:p>
    <w:p w14:paraId="142415AE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 - </w:t>
      </w:r>
      <w:proofErr w:type="gramStart"/>
      <w:r>
        <w:rPr>
          <w:color w:val="000000"/>
          <w:sz w:val="24"/>
          <w:szCs w:val="24"/>
        </w:rPr>
        <w:t>desde</w:t>
      </w:r>
      <w:proofErr w:type="gramEnd"/>
      <w:r>
        <w:rPr>
          <w:color w:val="000000"/>
          <w:sz w:val="24"/>
          <w:szCs w:val="24"/>
        </w:rPr>
        <w:t xml:space="preserve"> que não haja incompatibilidade de horários ou de interesses, o </w:t>
      </w:r>
      <w:r>
        <w:rPr>
          <w:b/>
          <w:bCs/>
          <w:color w:val="000000"/>
          <w:sz w:val="24"/>
          <w:szCs w:val="24"/>
        </w:rPr>
        <w:t>CONTRATADO</w:t>
      </w:r>
      <w:r>
        <w:rPr>
          <w:color w:val="000000"/>
          <w:sz w:val="24"/>
          <w:szCs w:val="24"/>
        </w:rPr>
        <w:t xml:space="preserve"> poderá desempenhar suas atividades para terceiros em geral;</w:t>
      </w:r>
    </w:p>
    <w:p w14:paraId="47606404" w14:textId="77777777" w:rsidR="00CF1E8E" w:rsidRDefault="007D16FF">
      <w:pPr>
        <w:spacing w:before="240" w:after="240" w:line="240" w:lineRule="auto"/>
        <w:ind w:left="450"/>
        <w:jc w:val="both"/>
      </w:pPr>
      <w:r>
        <w:rPr>
          <w:color w:val="000000"/>
          <w:sz w:val="24"/>
          <w:szCs w:val="24"/>
        </w:rPr>
        <w:t xml:space="preserve">V - </w:t>
      </w:r>
      <w:proofErr w:type="gramStart"/>
      <w:r>
        <w:rPr>
          <w:color w:val="000000"/>
          <w:sz w:val="24"/>
          <w:szCs w:val="24"/>
        </w:rPr>
        <w:t>eventuais</w:t>
      </w:r>
      <w:proofErr w:type="gramEnd"/>
      <w:r>
        <w:rPr>
          <w:color w:val="000000"/>
          <w:sz w:val="24"/>
          <w:szCs w:val="24"/>
        </w:rPr>
        <w:t xml:space="preserve"> alterações deste contrato deverão ser realizadas por meio de termo aditivo, devidamente assinado pelas partes e por 02 (duas) testemunhas.</w:t>
      </w:r>
    </w:p>
    <w:p w14:paraId="57E9C2F2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CLÁUSULA 13ª - DO FORO</w:t>
      </w:r>
    </w:p>
    <w:p w14:paraId="3DE8A16B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lastRenderedPageBreak/>
        <w:t>Para a resolução de eventuais litígios que se refiram a direitos ou a obrigações decorrentes deste contrato, fica eleito o foro da comarca da cidade em que será realizada a obra.</w:t>
      </w:r>
    </w:p>
    <w:p w14:paraId="2085681B" w14:textId="77777777" w:rsidR="00CF1E8E" w:rsidRDefault="007D16F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br/>
        <w:t xml:space="preserve">Por estarem de justo acordo, as partes assinam o presente contrato, </w:t>
      </w:r>
      <w:proofErr w:type="spellStart"/>
      <w:r>
        <w:rPr>
          <w:color w:val="000000"/>
          <w:sz w:val="24"/>
          <w:szCs w:val="24"/>
        </w:rPr>
        <w:t>em</w:t>
      </w:r>
      <w:proofErr w:type="spellEnd"/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...........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vias de idêntico teor, na presença de 02 (duas) testemunhas.</w:t>
      </w:r>
    </w:p>
    <w:p w14:paraId="38F78C4E" w14:textId="77777777" w:rsidR="00CF1E8E" w:rsidRDefault="00CF1E8E">
      <w:pPr>
        <w:spacing w:before="240" w:after="240" w:line="240" w:lineRule="auto"/>
        <w:jc w:val="center"/>
      </w:pPr>
    </w:p>
    <w:p w14:paraId="0BCE6488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proofErr w:type="gramStart"/>
      <w:r>
        <w:rPr>
          <w:color w:val="000000"/>
          <w:sz w:val="24"/>
          <w:szCs w:val="24"/>
        </w:rPr>
        <w:t>.........................................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,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</w:t>
      </w:r>
      <w:r>
        <w:rPr>
          <w:color w:val="FFFFFF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>de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................................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de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.............</w:t>
      </w:r>
    </w:p>
    <w:p w14:paraId="07F360DE" w14:textId="77777777" w:rsidR="00CF1E8E" w:rsidRDefault="007D16FF">
      <w:pPr>
        <w:spacing w:before="240" w:after="240" w:line="240" w:lineRule="auto"/>
        <w:jc w:val="center"/>
      </w:pPr>
      <w:r>
        <w:rPr>
          <w:i/>
          <w:iCs/>
          <w:color w:val="000000"/>
          <w:sz w:val="24"/>
          <w:szCs w:val="24"/>
        </w:rPr>
        <w:t>(Local e data de assinatura)</w:t>
      </w:r>
    </w:p>
    <w:p w14:paraId="1ED7E59D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CONTRATANTE</w:t>
      </w:r>
      <w:r>
        <w:rPr>
          <w:color w:val="000000"/>
          <w:sz w:val="24"/>
          <w:szCs w:val="24"/>
        </w:rPr>
        <w:t>:</w:t>
      </w:r>
    </w:p>
    <w:p w14:paraId="5B907E04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_________________________________________</w:t>
      </w:r>
    </w:p>
    <w:p w14:paraId="513F5251" w14:textId="77777777" w:rsidR="00CF1E8E" w:rsidRDefault="007D16FF">
      <w:pPr>
        <w:spacing w:before="240" w:after="240" w:line="240" w:lineRule="auto"/>
        <w:jc w:val="center"/>
      </w:pPr>
      <w:r>
        <w:rPr>
          <w:b/>
          <w:bCs/>
          <w:color w:val="000000"/>
          <w:sz w:val="24"/>
          <w:szCs w:val="24"/>
        </w:rPr>
        <w:t xml:space="preserve">Lucas </w:t>
      </w:r>
      <w:proofErr w:type="spellStart"/>
      <w:r>
        <w:rPr>
          <w:b/>
          <w:bCs/>
          <w:color w:val="000000"/>
          <w:sz w:val="24"/>
          <w:szCs w:val="24"/>
        </w:rPr>
        <w:t>pelisson</w:t>
      </w:r>
      <w:proofErr w:type="spellEnd"/>
    </w:p>
    <w:p w14:paraId="0545D8BA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CONTRATADO</w:t>
      </w:r>
      <w:r>
        <w:rPr>
          <w:color w:val="000000"/>
          <w:sz w:val="24"/>
          <w:szCs w:val="24"/>
        </w:rPr>
        <w:t>:</w:t>
      </w:r>
    </w:p>
    <w:p w14:paraId="63980F3D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_________________________________________</w:t>
      </w:r>
    </w:p>
    <w:p w14:paraId="5B8D95CA" w14:textId="77777777" w:rsidR="00CF1E8E" w:rsidRDefault="007D16FF">
      <w:pPr>
        <w:spacing w:before="240" w:after="240" w:line="240" w:lineRule="auto"/>
        <w:jc w:val="center"/>
      </w:pPr>
      <w:r>
        <w:rPr>
          <w:b/>
          <w:bCs/>
          <w:color w:val="000000"/>
          <w:sz w:val="24"/>
          <w:szCs w:val="24"/>
        </w:rPr>
        <w:t>________</w:t>
      </w:r>
    </w:p>
    <w:p w14:paraId="61B83F2C" w14:textId="77777777" w:rsidR="00CF1E8E" w:rsidRDefault="00CF1E8E">
      <w:pPr>
        <w:spacing w:before="240" w:after="240" w:line="240" w:lineRule="auto"/>
        <w:jc w:val="both"/>
      </w:pPr>
    </w:p>
    <w:p w14:paraId="745C5E30" w14:textId="77777777" w:rsidR="00CF1E8E" w:rsidRDefault="007D16F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TESTEMUNHAS</w:t>
      </w:r>
      <w:r>
        <w:rPr>
          <w:color w:val="000000"/>
          <w:sz w:val="24"/>
          <w:szCs w:val="24"/>
        </w:rPr>
        <w:t>:</w:t>
      </w:r>
    </w:p>
    <w:p w14:paraId="16964429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_________________________________________</w:t>
      </w:r>
    </w:p>
    <w:p w14:paraId="1DC1A1F4" w14:textId="77777777" w:rsidR="00CF1E8E" w:rsidRDefault="007D16FF">
      <w:pPr>
        <w:spacing w:before="240" w:after="240" w:line="240" w:lineRule="auto"/>
        <w:jc w:val="center"/>
      </w:pPr>
      <w:r>
        <w:rPr>
          <w:i/>
          <w:iCs/>
          <w:color w:val="000000"/>
          <w:sz w:val="24"/>
          <w:szCs w:val="24"/>
        </w:rPr>
        <w:t>(assinatura)</w:t>
      </w:r>
    </w:p>
    <w:p w14:paraId="286EC4F1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lastRenderedPageBreak/>
        <w:t>Nome completo: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.............................................</w:t>
      </w:r>
    </w:p>
    <w:p w14:paraId="3C8606FA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t>CPF n.: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...........................................................</w:t>
      </w:r>
    </w:p>
    <w:p w14:paraId="7CC66BD9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_________________________________________</w:t>
      </w:r>
    </w:p>
    <w:p w14:paraId="63246B86" w14:textId="77777777" w:rsidR="00CF1E8E" w:rsidRDefault="007D16FF">
      <w:pPr>
        <w:spacing w:before="240" w:after="240" w:line="240" w:lineRule="auto"/>
        <w:jc w:val="center"/>
      </w:pPr>
      <w:r>
        <w:rPr>
          <w:i/>
          <w:iCs/>
          <w:color w:val="000000"/>
          <w:sz w:val="24"/>
          <w:szCs w:val="24"/>
        </w:rPr>
        <w:t>(assinatura)</w:t>
      </w:r>
    </w:p>
    <w:p w14:paraId="073DF216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t>Nome completo: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.............................................</w:t>
      </w:r>
    </w:p>
    <w:p w14:paraId="6E7CF9E0" w14:textId="77777777" w:rsidR="00CF1E8E" w:rsidRDefault="007D16FF">
      <w:pPr>
        <w:spacing w:before="240" w:after="240" w:line="240" w:lineRule="auto"/>
        <w:jc w:val="center"/>
      </w:pPr>
      <w:r>
        <w:rPr>
          <w:color w:val="000000"/>
          <w:sz w:val="24"/>
          <w:szCs w:val="24"/>
        </w:rPr>
        <w:t>CPF n.: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...........................................................</w:t>
      </w:r>
    </w:p>
    <w:sectPr w:rsidR="00CF1E8E" w:rsidSect="000F6147">
      <w:headerReference w:type="default" r:id="rId8"/>
      <w:footerReference w:type="default" r:id="rId9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A6DED" w14:textId="77777777" w:rsidR="00E821A0" w:rsidRDefault="00E821A0" w:rsidP="006E0FDA">
      <w:pPr>
        <w:spacing w:after="0" w:line="240" w:lineRule="auto"/>
      </w:pPr>
      <w:r>
        <w:separator/>
      </w:r>
    </w:p>
  </w:endnote>
  <w:endnote w:type="continuationSeparator" w:id="0">
    <w:p w14:paraId="4F41650C" w14:textId="77777777" w:rsidR="00E821A0" w:rsidRDefault="00E821A0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0268844"/>
      <w:docPartObj>
        <w:docPartGallery w:val="Page Numbers (Bottom of Page)"/>
        <w:docPartUnique/>
      </w:docPartObj>
    </w:sdtPr>
    <w:sdtEndPr/>
    <w:sdtContent>
      <w:sdt>
        <w:sdtPr>
          <w:id w:val="422287106"/>
          <w:docPartObj>
            <w:docPartGallery w:val="Page Numbers (Top of Page)"/>
            <w:docPartUnique/>
          </w:docPartObj>
        </w:sdtPr>
        <w:sdtEndPr/>
        <w:sdtContent>
          <w:p w14:paraId="0128D876" w14:textId="77777777" w:rsidR="00AB222B" w:rsidRDefault="007D16FF">
            <w:pPr>
              <w:pStyle w:val="MyFooter"/>
              <w:jc w:val="right"/>
            </w:pP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01E29" w14:textId="77777777" w:rsidR="00E821A0" w:rsidRDefault="00E821A0" w:rsidP="006E0FDA">
      <w:pPr>
        <w:spacing w:after="0" w:line="240" w:lineRule="auto"/>
      </w:pPr>
      <w:r>
        <w:separator/>
      </w:r>
    </w:p>
  </w:footnote>
  <w:footnote w:type="continuationSeparator" w:id="0">
    <w:p w14:paraId="20D9BE33" w14:textId="77777777" w:rsidR="00E821A0" w:rsidRDefault="00E821A0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6E119" w14:textId="71DF7E73" w:rsidR="008D7F68" w:rsidRDefault="008D7F68">
    <w:pPr>
      <w:pStyle w:val="Cabealho"/>
    </w:pPr>
    <w:r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720F"/>
    <w:multiLevelType w:val="hybridMultilevel"/>
    <w:tmpl w:val="FFFFFFFF"/>
    <w:lvl w:ilvl="0" w:tplc="963772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2359AD"/>
    <w:multiLevelType w:val="hybridMultilevel"/>
    <w:tmpl w:val="FFFFFFFF"/>
    <w:lvl w:ilvl="0" w:tplc="27504362">
      <w:start w:val="1"/>
      <w:numFmt w:val="decimal"/>
      <w:lvlText w:val="%1."/>
      <w:lvlJc w:val="left"/>
      <w:pPr>
        <w:ind w:left="720" w:hanging="360"/>
      </w:pPr>
    </w:lvl>
    <w:lvl w:ilvl="1" w:tplc="27504362" w:tentative="1">
      <w:start w:val="1"/>
      <w:numFmt w:val="lowerLetter"/>
      <w:lvlText w:val="%2."/>
      <w:lvlJc w:val="left"/>
      <w:pPr>
        <w:ind w:left="1440" w:hanging="360"/>
      </w:pPr>
    </w:lvl>
    <w:lvl w:ilvl="2" w:tplc="27504362" w:tentative="1">
      <w:start w:val="1"/>
      <w:numFmt w:val="lowerRoman"/>
      <w:lvlText w:val="%3."/>
      <w:lvlJc w:val="right"/>
      <w:pPr>
        <w:ind w:left="2160" w:hanging="180"/>
      </w:pPr>
    </w:lvl>
    <w:lvl w:ilvl="3" w:tplc="27504362" w:tentative="1">
      <w:start w:val="1"/>
      <w:numFmt w:val="decimal"/>
      <w:lvlText w:val="%4."/>
      <w:lvlJc w:val="left"/>
      <w:pPr>
        <w:ind w:left="2880" w:hanging="360"/>
      </w:pPr>
    </w:lvl>
    <w:lvl w:ilvl="4" w:tplc="27504362" w:tentative="1">
      <w:start w:val="1"/>
      <w:numFmt w:val="lowerLetter"/>
      <w:lvlText w:val="%5."/>
      <w:lvlJc w:val="left"/>
      <w:pPr>
        <w:ind w:left="3600" w:hanging="360"/>
      </w:pPr>
    </w:lvl>
    <w:lvl w:ilvl="5" w:tplc="27504362" w:tentative="1">
      <w:start w:val="1"/>
      <w:numFmt w:val="lowerRoman"/>
      <w:lvlText w:val="%6."/>
      <w:lvlJc w:val="right"/>
      <w:pPr>
        <w:ind w:left="4320" w:hanging="180"/>
      </w:pPr>
    </w:lvl>
    <w:lvl w:ilvl="6" w:tplc="27504362" w:tentative="1">
      <w:start w:val="1"/>
      <w:numFmt w:val="decimal"/>
      <w:lvlText w:val="%7."/>
      <w:lvlJc w:val="left"/>
      <w:pPr>
        <w:ind w:left="5040" w:hanging="360"/>
      </w:pPr>
    </w:lvl>
    <w:lvl w:ilvl="7" w:tplc="27504362" w:tentative="1">
      <w:start w:val="1"/>
      <w:numFmt w:val="lowerLetter"/>
      <w:lvlText w:val="%8."/>
      <w:lvlJc w:val="left"/>
      <w:pPr>
        <w:ind w:left="5760" w:hanging="360"/>
      </w:pPr>
    </w:lvl>
    <w:lvl w:ilvl="8" w:tplc="2750436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7D16FF"/>
    <w:rsid w:val="008B3AC2"/>
    <w:rsid w:val="008D7F68"/>
    <w:rsid w:val="008F680D"/>
    <w:rsid w:val="00AC197E"/>
    <w:rsid w:val="00B21D59"/>
    <w:rsid w:val="00BD419F"/>
    <w:rsid w:val="00CF1E8E"/>
    <w:rsid w:val="00DF064E"/>
    <w:rsid w:val="00E821A0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A192"/>
  <w15:docId w15:val="{9A7D5D1C-C934-DB48-9E52-418809F1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Footer">
    <w:name w:val="MyFooter"/>
    <w:link w:val="MyFooterCar"/>
    <w:uiPriority w:val="99"/>
    <w:semiHidden/>
    <w:unhideWhenUsed/>
    <w:rsid w:val="006E0FDA"/>
    <w:rPr>
      <w:i/>
      <w:color w:val="808080"/>
      <w:sz w:val="20"/>
    </w:rPr>
  </w:style>
  <w:style w:type="character" w:customStyle="1" w:styleId="MyFooterCar">
    <w:name w:val="MyFooterCar"/>
    <w:link w:val="MyFooter"/>
    <w:uiPriority w:val="99"/>
    <w:semiHidden/>
    <w:unhideWhenUsed/>
    <w:rsid w:val="006E0FDA"/>
    <w:rPr>
      <w:i/>
      <w:color w:val="808080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D7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F68"/>
  </w:style>
  <w:style w:type="paragraph" w:styleId="Rodap">
    <w:name w:val="footer"/>
    <w:basedOn w:val="Normal"/>
    <w:link w:val="RodapChar"/>
    <w:uiPriority w:val="99"/>
    <w:unhideWhenUsed/>
    <w:rsid w:val="008D7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1780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lucas</cp:lastModifiedBy>
  <cp:revision>3</cp:revision>
  <dcterms:created xsi:type="dcterms:W3CDTF">2022-02-06T10:23:00Z</dcterms:created>
  <dcterms:modified xsi:type="dcterms:W3CDTF">2022-02-06T23:05:00Z</dcterms:modified>
</cp:coreProperties>
</file>